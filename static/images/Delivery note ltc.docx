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5669"/>
        <w:gridCol w:w="4535"/>
      </w:tblGrid>
      <w:tr w:rsidR="00591D4E">
        <w:trPr>
          <w:trHeight w:val="566"/>
        </w:trPr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5669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4535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</w:tr>
      <w:tr w:rsidR="00591D4E">
        <w:trPr>
          <w:trHeight w:val="1417"/>
        </w:trPr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91D4E" w:rsidRDefault="00C22CAB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3314189" cy="900000"/>
                  <wp:effectExtent l="0" t="0" r="0" b="0"/>
                  <wp:docPr id="1" name="img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18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</w:tr>
      <w:tr w:rsidR="00591D4E">
        <w:trPr>
          <w:trHeight w:val="283"/>
        </w:trPr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4535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</w:tr>
      <w:tr w:rsidR="00C22CAB" w:rsidTr="00C22CAB"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9"/>
              <w:gridCol w:w="3960"/>
              <w:gridCol w:w="1133"/>
              <w:gridCol w:w="2264"/>
            </w:tblGrid>
            <w:tr w:rsidR="00C22CAB" w:rsidTr="00C22CAB">
              <w:trPr>
                <w:trHeight w:val="432"/>
              </w:trPr>
              <w:tc>
                <w:tcPr>
                  <w:tcW w:w="2834" w:type="dxa"/>
                  <w:gridSpan w:val="3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Pr="00C22CAB" w:rsidRDefault="00C22CAB">
                  <w:pPr>
                    <w:spacing w:after="0" w:line="240" w:lineRule="auto"/>
                    <w:rPr>
                      <w:lang w:val="en-US"/>
                    </w:rPr>
                  </w:pPr>
                  <w:r w:rsidRPr="00C22CAB">
                    <w:rPr>
                      <w:rFonts w:ascii="Calibri" w:eastAsia="Calibri" w:hAnsi="Calibri"/>
                      <w:b/>
                      <w:color w:val="000000"/>
                      <w:sz w:val="40"/>
                      <w:lang w:val="en-US"/>
                    </w:rPr>
                    <w:t>TƏHVİL-TƏSLİM AKTI</w:t>
                  </w:r>
                </w:p>
                <w:p w:rsidR="00591D4E" w:rsidRPr="00C22CAB" w:rsidRDefault="00C22CAB">
                  <w:pPr>
                    <w:spacing w:after="0" w:line="240" w:lineRule="auto"/>
                    <w:rPr>
                      <w:lang w:val="en-US"/>
                    </w:rPr>
                  </w:pPr>
                  <w:r w:rsidRPr="00C22CAB">
                    <w:rPr>
                      <w:rFonts w:ascii="Calibri" w:eastAsia="Calibri" w:hAnsi="Calibri"/>
                      <w:i/>
                      <w:color w:val="000000"/>
                      <w:sz w:val="32"/>
                      <w:lang w:val="en-US"/>
                    </w:rPr>
                    <w:t>DELIVERY NOTE</w:t>
                  </w:r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32"/>
                    </w:rPr>
                    <w:t>N D40112</w:t>
                  </w:r>
                </w:p>
              </w:tc>
            </w:tr>
            <w:tr w:rsidR="00C22CAB" w:rsidTr="00C22CAB">
              <w:trPr>
                <w:trHeight w:val="262"/>
              </w:trPr>
              <w:tc>
                <w:tcPr>
                  <w:tcW w:w="2834" w:type="dxa"/>
                  <w:gridSpan w:val="4"/>
                  <w:tcBorders>
                    <w:top w:val="single" w:sz="7" w:space="0" w:color="000000"/>
                    <w:left w:val="single" w:sz="7" w:space="0" w:color="FFFFFF"/>
                    <w:bottom w:val="single" w:sz="7" w:space="0" w:color="000000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  <w:tr w:rsidR="00591D4E">
              <w:trPr>
                <w:trHeight w:val="205"/>
              </w:trPr>
              <w:tc>
                <w:tcPr>
                  <w:tcW w:w="283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SİFARİŞÇİ</w:t>
                  </w:r>
                </w:p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Customer</w:t>
                  </w:r>
                  <w:proofErr w:type="spellEnd"/>
                </w:p>
              </w:tc>
              <w:tc>
                <w:tcPr>
                  <w:tcW w:w="39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>"LTC AZ" MMC</w:t>
                  </w: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 xml:space="preserve">GÖNDƏRƏN </w:t>
                  </w:r>
                </w:p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Sales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person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>Promo</w:t>
                  </w:r>
                  <w:proofErr w:type="spellEnd"/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>Department</w:t>
                  </w:r>
                  <w:proofErr w:type="spellEnd"/>
                </w:p>
              </w:tc>
            </w:tr>
            <w:tr w:rsidR="00591D4E">
              <w:trPr>
                <w:trHeight w:val="205"/>
              </w:trPr>
              <w:tc>
                <w:tcPr>
                  <w:tcW w:w="283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ÇATDIRILMA</w:t>
                  </w:r>
                </w:p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Ship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 xml:space="preserve"> to</w:t>
                  </w:r>
                </w:p>
              </w:tc>
              <w:tc>
                <w:tcPr>
                  <w:tcW w:w="39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İMZA</w:t>
                  </w:r>
                </w:p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Signature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  <w:tr w:rsidR="00591D4E">
              <w:trPr>
                <w:trHeight w:val="205"/>
              </w:trPr>
              <w:tc>
                <w:tcPr>
                  <w:tcW w:w="2834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Pr="00C22CAB" w:rsidRDefault="00C22CAB">
                  <w:pPr>
                    <w:spacing w:after="0" w:line="240" w:lineRule="auto"/>
                    <w:rPr>
                      <w:lang w:val="en-US"/>
                    </w:rPr>
                  </w:pPr>
                  <w:r w:rsidRPr="00C22CAB">
                    <w:rPr>
                      <w:rFonts w:ascii="Calibri" w:eastAsia="Calibri" w:hAnsi="Calibri"/>
                      <w:b/>
                      <w:color w:val="000000"/>
                      <w:sz w:val="18"/>
                      <w:lang w:val="en-US"/>
                    </w:rPr>
                    <w:t>GƏBUL EDƏN ŞƏXS</w:t>
                  </w:r>
                </w:p>
                <w:p w:rsidR="00591D4E" w:rsidRPr="00C22CAB" w:rsidRDefault="00C22CAB">
                  <w:pPr>
                    <w:spacing w:after="0" w:line="240" w:lineRule="auto"/>
                    <w:rPr>
                      <w:lang w:val="en-US"/>
                    </w:rPr>
                  </w:pPr>
                  <w:r w:rsidRPr="00C22CAB">
                    <w:rPr>
                      <w:rFonts w:ascii="Calibri" w:eastAsia="Calibri" w:hAnsi="Calibri"/>
                      <w:i/>
                      <w:color w:val="000000"/>
                      <w:sz w:val="18"/>
                      <w:lang w:val="en-US"/>
                    </w:rPr>
                    <w:t>Requestor`s Name</w:t>
                  </w:r>
                </w:p>
              </w:tc>
              <w:tc>
                <w:tcPr>
                  <w:tcW w:w="3968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D4E" w:rsidRPr="00C22CAB" w:rsidRDefault="00591D4E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18"/>
                    </w:rPr>
                    <w:t>TARİX</w:t>
                  </w:r>
                </w:p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Ship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date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>25.06.2024</w:t>
                  </w:r>
                </w:p>
              </w:tc>
            </w:tr>
          </w:tbl>
          <w:p w:rsidR="00591D4E" w:rsidRDefault="00591D4E">
            <w:pPr>
              <w:spacing w:after="0" w:line="240" w:lineRule="auto"/>
            </w:pPr>
          </w:p>
        </w:tc>
      </w:tr>
      <w:tr w:rsidR="00591D4E">
        <w:trPr>
          <w:trHeight w:val="283"/>
        </w:trPr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4535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</w:tr>
      <w:tr w:rsidR="00C22CAB" w:rsidTr="00C22CAB"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40"/>
              <w:gridCol w:w="1076"/>
              <w:gridCol w:w="1415"/>
              <w:gridCol w:w="1980"/>
              <w:gridCol w:w="1979"/>
              <w:gridCol w:w="1132"/>
              <w:gridCol w:w="1132"/>
              <w:gridCol w:w="1132"/>
            </w:tblGrid>
            <w:tr w:rsidR="00C22CAB" w:rsidTr="00C22CAB">
              <w:trPr>
                <w:trHeight w:val="262"/>
              </w:trPr>
              <w:tc>
                <w:tcPr>
                  <w:tcW w:w="3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№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#</w:t>
                  </w:r>
                </w:p>
              </w:tc>
              <w:tc>
                <w:tcPr>
                  <w:tcW w:w="10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MAX-KOD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MAX-CODE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 xml:space="preserve">SİFARİŞ  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Customer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 xml:space="preserve"> P.O.</w:t>
                  </w:r>
                </w:p>
              </w:tc>
              <w:tc>
                <w:tcPr>
                  <w:tcW w:w="198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MALIN ADI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Description</w:t>
                  </w:r>
                  <w:proofErr w:type="spellEnd"/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MİQDAR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Quantity</w:t>
                  </w:r>
                  <w:proofErr w:type="spellEnd"/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QİYMƏT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Price</w:t>
                  </w:r>
                  <w:proofErr w:type="spellEnd"/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Calibri" w:eastAsia="Calibri" w:hAnsi="Calibri"/>
                      <w:b/>
                      <w:color w:val="000000"/>
                    </w:rPr>
                    <w:t>MƏBLƏĞ</w:t>
                  </w:r>
                </w:p>
                <w:p w:rsidR="00591D4E" w:rsidRDefault="00C22CAB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18"/>
                    </w:rPr>
                    <w:t>Value</w:t>
                  </w:r>
                  <w:proofErr w:type="spellEnd"/>
                </w:p>
              </w:tc>
            </w:tr>
            <w:tr w:rsidR="00C22CAB" w:rsidTr="00C22CAB">
              <w:trPr>
                <w:trHeight w:val="262"/>
              </w:trPr>
              <w:tc>
                <w:tcPr>
                  <w:tcW w:w="34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1</w:t>
                  </w:r>
                </w:p>
              </w:tc>
              <w:tc>
                <w:tcPr>
                  <w:tcW w:w="107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color w:val="000000"/>
                    </w:rPr>
                    <w:t>268264</w:t>
                  </w:r>
                </w:p>
              </w:tc>
              <w:tc>
                <w:tcPr>
                  <w:tcW w:w="1417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984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>T-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shirts</w:t>
                  </w:r>
                  <w:proofErr w:type="spellEnd"/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159" w:type="dxa"/>
                  </w:tcMar>
                </w:tcPr>
                <w:p w:rsidR="00591D4E" w:rsidRDefault="00C22CA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15</w:t>
                  </w: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119" w:type="dxa"/>
                  </w:tcMar>
                </w:tcPr>
                <w:p w:rsidR="00591D4E" w:rsidRDefault="00C22CA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12.00</w:t>
                  </w: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119" w:type="dxa"/>
                  </w:tcMar>
                </w:tcPr>
                <w:p w:rsidR="00591D4E" w:rsidRDefault="00C22CAB">
                  <w:pPr>
                    <w:spacing w:after="0" w:line="240" w:lineRule="auto"/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180.00</w:t>
                  </w:r>
                </w:p>
              </w:tc>
            </w:tr>
            <w:tr w:rsidR="00C22CAB" w:rsidTr="00C22CAB">
              <w:trPr>
                <w:trHeight w:val="262"/>
              </w:trPr>
              <w:tc>
                <w:tcPr>
                  <w:tcW w:w="340" w:type="dxa"/>
                  <w:gridSpan w:val="4"/>
                  <w:tcBorders>
                    <w:top w:val="single" w:sz="7" w:space="0" w:color="000000"/>
                    <w:left w:val="single" w:sz="7" w:space="0" w:color="FFFFFF"/>
                    <w:bottom w:val="single" w:sz="7" w:space="0" w:color="FFFFFF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984" w:type="dxa"/>
                  <w:gridSpan w:val="3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00000"/>
                      <w:sz w:val="24"/>
                    </w:rPr>
                    <w:t>CƏMİ | SUMM</w:t>
                  </w: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119" w:type="dxa"/>
                  </w:tcMar>
                </w:tcPr>
                <w:p w:rsidR="00591D4E" w:rsidRDefault="00C22CAB">
                  <w:pPr>
                    <w:spacing w:after="0" w:line="240" w:lineRule="auto"/>
                    <w:jc w:val="right"/>
                  </w:pPr>
                  <w:r>
                    <w:rPr>
                      <w:rFonts w:ascii="Calibri" w:eastAsia="Calibri" w:hAnsi="Calibri"/>
                      <w:color w:val="000000"/>
                      <w:sz w:val="24"/>
                    </w:rPr>
                    <w:t>180.00</w:t>
                  </w:r>
                </w:p>
              </w:tc>
            </w:tr>
            <w:tr w:rsidR="00C22CAB" w:rsidTr="00C22CAB">
              <w:trPr>
                <w:trHeight w:val="262"/>
              </w:trPr>
              <w:tc>
                <w:tcPr>
                  <w:tcW w:w="340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077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417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984" w:type="dxa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984" w:type="dxa"/>
                  <w:gridSpan w:val="3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YEKUN | TOTAL</w:t>
                  </w: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119" w:type="dxa"/>
                  </w:tcMar>
                </w:tcPr>
                <w:p w:rsidR="00591D4E" w:rsidRDefault="00C22CAB">
                  <w:pPr>
                    <w:spacing w:after="0" w:line="240" w:lineRule="auto"/>
                    <w:jc w:val="right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4"/>
                    </w:rPr>
                    <w:t>180.00</w:t>
                  </w:r>
                </w:p>
              </w:tc>
            </w:tr>
            <w:tr w:rsidR="00C22CAB" w:rsidTr="00C22CAB">
              <w:trPr>
                <w:trHeight w:val="262"/>
              </w:trPr>
              <w:tc>
                <w:tcPr>
                  <w:tcW w:w="340" w:type="dxa"/>
                  <w:gridSpan w:val="4"/>
                  <w:tcBorders>
                    <w:top w:val="single" w:sz="7" w:space="0" w:color="FFFFFF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color w:val="000000"/>
                    </w:rPr>
                    <w:t xml:space="preserve">18% ƏDV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qiym</w:t>
                  </w:r>
                  <w:r>
                    <w:rPr>
                      <w:rFonts w:ascii="Arial" w:eastAsia="Arial" w:hAnsi="Arial"/>
                      <w:color w:val="000000"/>
                    </w:rPr>
                    <w:t>ə</w:t>
                  </w:r>
                  <w:r>
                    <w:rPr>
                      <w:rFonts w:ascii="Arial" w:eastAsia="Arial" w:hAnsi="Arial"/>
                      <w:color w:val="000000"/>
                    </w:rPr>
                    <w:t>tl</w:t>
                  </w:r>
                  <w:r>
                    <w:rPr>
                      <w:rFonts w:ascii="Arial" w:eastAsia="Arial" w:hAnsi="Arial"/>
                      <w:color w:val="000000"/>
                    </w:rPr>
                    <w:t>ə</w:t>
                  </w:r>
                  <w:r>
                    <w:rPr>
                      <w:rFonts w:ascii="Arial" w:eastAsia="Arial" w:hAnsi="Arial"/>
                      <w:color w:val="000000"/>
                    </w:rPr>
                    <w:t>r</w:t>
                  </w:r>
                  <w:r>
                    <w:rPr>
                      <w:rFonts w:ascii="Arial" w:eastAsia="Arial" w:hAnsi="Arial"/>
                      <w:color w:val="000000"/>
                    </w:rPr>
                    <w:t>ə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daxil</w:t>
                  </w:r>
                  <w:proofErr w:type="spellEnd"/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color w:val="000000"/>
                    </w:rPr>
                    <w:t>deyil</w:t>
                  </w:r>
                  <w:proofErr w:type="spellEnd"/>
                </w:p>
              </w:tc>
              <w:tc>
                <w:tcPr>
                  <w:tcW w:w="1984" w:type="dxa"/>
                  <w:tcBorders>
                    <w:top w:val="single" w:sz="7" w:space="0" w:color="000000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  <w:tc>
                <w:tcPr>
                  <w:tcW w:w="1133" w:type="dxa"/>
                  <w:tcBorders>
                    <w:top w:val="single" w:sz="7" w:space="0" w:color="000000"/>
                    <w:left w:val="single" w:sz="7" w:space="0" w:color="FFFFFF"/>
                    <w:bottom w:val="single" w:sz="7" w:space="0" w:color="FFFFFF"/>
                    <w:right w:val="single" w:sz="7" w:space="0" w:color="FFFFFF"/>
                  </w:tcBorders>
                  <w:tcMar>
                    <w:top w:w="39" w:type="dxa"/>
                    <w:left w:w="39" w:type="dxa"/>
                    <w:bottom w:w="39" w:type="dxa"/>
                    <w:right w:w="11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</w:tbl>
          <w:p w:rsidR="00591D4E" w:rsidRDefault="00591D4E">
            <w:pPr>
              <w:spacing w:after="0" w:line="240" w:lineRule="auto"/>
            </w:pPr>
          </w:p>
        </w:tc>
      </w:tr>
      <w:tr w:rsidR="00591D4E">
        <w:trPr>
          <w:trHeight w:val="283"/>
        </w:trPr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4535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</w:tr>
      <w:tr w:rsidR="00C22CAB" w:rsidTr="00C22CAB">
        <w:tc>
          <w:tcPr>
            <w:tcW w:w="850" w:type="dxa"/>
          </w:tcPr>
          <w:p w:rsidR="00591D4E" w:rsidRDefault="00591D4E">
            <w:pPr>
              <w:pStyle w:val="EmptyCellLayoutStyle"/>
              <w:spacing w:after="0" w:line="240" w:lineRule="auto"/>
            </w:pPr>
          </w:p>
        </w:tc>
        <w:tc>
          <w:tcPr>
            <w:tcW w:w="566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6"/>
              <w:gridCol w:w="6790"/>
            </w:tblGrid>
            <w:tr w:rsidR="00C22CAB" w:rsidTr="00C22CAB">
              <w:trPr>
                <w:trHeight w:val="262"/>
              </w:trPr>
              <w:tc>
                <w:tcPr>
                  <w:tcW w:w="3401" w:type="dxa"/>
                  <w:gridSpan w:val="2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C0C0C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TƏHVİL ALAN:</w:t>
                  </w:r>
                </w:p>
              </w:tc>
            </w:tr>
            <w:tr w:rsidR="00591D4E">
              <w:trPr>
                <w:trHeight w:val="262"/>
              </w:trPr>
              <w:tc>
                <w:tcPr>
                  <w:tcW w:w="340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Adı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v</w:t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ə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Soyadı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|</w:t>
                  </w:r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i/>
                      <w:color w:val="000000"/>
                    </w:rPr>
                    <w:t>Name</w:t>
                  </w:r>
                  <w:proofErr w:type="spellEnd"/>
                  <w:r>
                    <w:rPr>
                      <w:rFonts w:ascii="Arial" w:eastAsia="Arial" w:hAnsi="Arial"/>
                      <w:i/>
                      <w:color w:val="000000"/>
                    </w:rPr>
                    <w:t>:</w:t>
                  </w:r>
                </w:p>
              </w:tc>
              <w:tc>
                <w:tcPr>
                  <w:tcW w:w="68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  <w:tr w:rsidR="00591D4E">
              <w:trPr>
                <w:trHeight w:val="262"/>
              </w:trPr>
              <w:tc>
                <w:tcPr>
                  <w:tcW w:w="340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V</w:t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ə</w:t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zif</w:t>
                  </w:r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ə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|</w:t>
                  </w:r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Position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:</w:t>
                  </w:r>
                </w:p>
              </w:tc>
              <w:tc>
                <w:tcPr>
                  <w:tcW w:w="68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  <w:tr w:rsidR="00591D4E">
              <w:trPr>
                <w:trHeight w:val="262"/>
              </w:trPr>
              <w:tc>
                <w:tcPr>
                  <w:tcW w:w="340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İmza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| </w:t>
                  </w: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Signature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:</w:t>
                  </w:r>
                </w:p>
              </w:tc>
              <w:tc>
                <w:tcPr>
                  <w:tcW w:w="68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  <w:tr w:rsidR="00591D4E">
              <w:trPr>
                <w:trHeight w:val="262"/>
              </w:trPr>
              <w:tc>
                <w:tcPr>
                  <w:tcW w:w="3401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C22CAB">
                  <w:pPr>
                    <w:spacing w:after="0" w:line="240" w:lineRule="auto"/>
                  </w:pPr>
                  <w:proofErr w:type="spellStart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>Tarix</w:t>
                  </w:r>
                  <w:proofErr w:type="spellEnd"/>
                  <w:r>
                    <w:rPr>
                      <w:rFonts w:ascii="Calibri" w:eastAsia="Calibri" w:hAnsi="Calibri"/>
                      <w:b/>
                      <w:color w:val="000000"/>
                      <w:sz w:val="22"/>
                    </w:rPr>
                    <w:t xml:space="preserve"> |</w:t>
                  </w:r>
                  <w:r>
                    <w:rPr>
                      <w:rFonts w:ascii="Calibri" w:eastAsia="Calibri" w:hAnsi="Calibri"/>
                      <w:color w:val="000000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Date</w:t>
                  </w:r>
                  <w:proofErr w:type="spellEnd"/>
                  <w:r>
                    <w:rPr>
                      <w:rFonts w:ascii="Calibri" w:eastAsia="Calibri" w:hAnsi="Calibri"/>
                      <w:i/>
                      <w:color w:val="000000"/>
                      <w:sz w:val="22"/>
                    </w:rPr>
                    <w:t>:</w:t>
                  </w:r>
                </w:p>
              </w:tc>
              <w:tc>
                <w:tcPr>
                  <w:tcW w:w="6803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91D4E" w:rsidRDefault="00591D4E">
                  <w:pPr>
                    <w:spacing w:after="0" w:line="240" w:lineRule="auto"/>
                  </w:pPr>
                </w:p>
              </w:tc>
            </w:tr>
          </w:tbl>
          <w:p w:rsidR="00591D4E" w:rsidRDefault="00591D4E">
            <w:pPr>
              <w:spacing w:after="0" w:line="240" w:lineRule="auto"/>
            </w:pPr>
          </w:p>
        </w:tc>
      </w:tr>
    </w:tbl>
    <w:p w:rsidR="00591D4E" w:rsidRDefault="00591D4E">
      <w:pPr>
        <w:spacing w:after="0" w:line="240" w:lineRule="auto"/>
      </w:pPr>
    </w:p>
    <w:sectPr w:rsidR="00591D4E"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8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9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1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2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3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4E"/>
    <w:rsid w:val="00591D4E"/>
    <w:rsid w:val="00C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4EDCAD-3788-4E4A-8AB8-5F88D403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Delivery note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note</dc:title>
  <dc:creator>Yevgeniya Orkodashvili</dc:creator>
  <dc:description/>
  <cp:lastModifiedBy>Yevgeniya Orkodashvili</cp:lastModifiedBy>
  <cp:revision>2</cp:revision>
  <dcterms:created xsi:type="dcterms:W3CDTF">2024-08-08T11:20:00Z</dcterms:created>
  <dcterms:modified xsi:type="dcterms:W3CDTF">2024-08-08T11:20:00Z</dcterms:modified>
</cp:coreProperties>
</file>